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34BC" w:rsidRDefault="00B478D0" w:rsidP="00775E58">
      <w:pPr>
        <w:spacing w:line="360" w:lineRule="auto"/>
        <w:jc w:val="center"/>
        <w:rPr>
          <w:rFonts w:ascii="Times New Roman" w:hAnsi="Times New Roman" w:cs="Times New Roman"/>
          <w:lang w:eastAsia="ru-RU" w:bidi="ru-RU"/>
        </w:rPr>
      </w:pPr>
      <w:r>
        <w:rPr>
          <w:rFonts w:ascii="Times New Roman" w:hAnsi="Times New Roman" w:cs="Times New Roman"/>
          <w:lang w:eastAsia="ru-RU" w:bidi="ru-RU"/>
        </w:rPr>
        <w:t>Федеральное государственное бюджетное образовательное учреждение высшего образования</w:t>
      </w:r>
    </w:p>
    <w:p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eastAsia="ru-RU" w:bidi="ru-RU"/>
        </w:rPr>
        <w:t xml:space="preserve">«Владимирский государственный университет имени Александра Григорьевича и Николая Григорьевича Столетовых» </w:t>
      </w:r>
    </w:p>
    <w:p w:rsidR="00B478D0" w:rsidRDefault="00B478D0">
      <w:pPr>
        <w:spacing w:line="360" w:lineRule="auto"/>
        <w:rPr>
          <w:rFonts w:ascii="Times New Roman" w:hAnsi="Times New Roman" w:cs="Times New Roman"/>
        </w:rPr>
      </w:pPr>
    </w:p>
    <w:p w:rsidR="00B478D0" w:rsidRDefault="003B5B2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Кафедра Информатики</w:t>
      </w:r>
      <w:r w:rsidR="00B478D0">
        <w:rPr>
          <w:rFonts w:ascii="Times New Roman" w:hAnsi="Times New Roman" w:cs="Times New Roman"/>
        </w:rPr>
        <w:t xml:space="preserve"> и Защиты Информации</w:t>
      </w:r>
    </w:p>
    <w:p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</w:p>
    <w:p w:rsidR="00B478D0" w:rsidRDefault="00B478D0">
      <w:pPr>
        <w:spacing w:line="360" w:lineRule="auto"/>
        <w:ind w:left="3628"/>
        <w:rPr>
          <w:rFonts w:ascii="Times New Roman" w:hAnsi="Times New Roman" w:cs="Times New Roman"/>
          <w:spacing w:val="-16"/>
        </w:rPr>
      </w:pPr>
      <w:r>
        <w:rPr>
          <w:rFonts w:ascii="Times New Roman" w:hAnsi="Times New Roman" w:cs="Times New Roman"/>
        </w:rPr>
        <w:t>УТВЕРЖДАЮ:</w:t>
      </w:r>
    </w:p>
    <w:p w:rsidR="00B478D0" w:rsidRDefault="00B478D0">
      <w:pPr>
        <w:spacing w:line="360" w:lineRule="auto"/>
        <w:ind w:left="3628"/>
        <w:rPr>
          <w:rFonts w:ascii="Times New Roman" w:eastAsia="Times New Roman" w:hAnsi="Times New Roman" w:cs="Times New Roman"/>
        </w:rPr>
      </w:pPr>
      <w:r>
        <w:rPr>
          <w:rFonts w:ascii="Times New Roman" w:hAnsi="Times New Roman" w:cs="Times New Roman"/>
          <w:spacing w:val="-16"/>
        </w:rPr>
        <w:t>Заведующий кафедрой</w:t>
      </w:r>
    </w:p>
    <w:p w:rsidR="00B478D0" w:rsidRDefault="00B478D0">
      <w:pPr>
        <w:spacing w:line="360" w:lineRule="auto"/>
        <w:ind w:left="3628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 xml:space="preserve">          </w:t>
      </w:r>
      <w:r>
        <w:rPr>
          <w:rFonts w:ascii="Times New Roman" w:hAnsi="Times New Roman" w:cs="Times New Roman"/>
          <w:u w:val="single"/>
        </w:rPr>
        <w:t xml:space="preserve">               </w:t>
      </w:r>
      <w:r w:rsidR="009D0D11">
        <w:rPr>
          <w:rFonts w:ascii="Times New Roman" w:hAnsi="Times New Roman" w:cs="Times New Roman"/>
          <w:u w:val="single"/>
        </w:rPr>
        <w:t>Монахов М.Ю.</w:t>
      </w:r>
      <w:r>
        <w:rPr>
          <w:rFonts w:ascii="Times New Roman" w:hAnsi="Times New Roman" w:cs="Times New Roman"/>
          <w:u w:val="single"/>
        </w:rPr>
        <w:t xml:space="preserve">                          </w:t>
      </w:r>
    </w:p>
    <w:p w:rsidR="00B478D0" w:rsidRDefault="00B478D0">
      <w:pPr>
        <w:spacing w:line="360" w:lineRule="auto"/>
        <w:ind w:left="362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«___» </w:t>
      </w:r>
      <w:r>
        <w:rPr>
          <w:rFonts w:ascii="Times New Roman" w:hAnsi="Times New Roman" w:cs="Times New Roman"/>
          <w:u w:val="single"/>
        </w:rPr>
        <w:t xml:space="preserve">                             </w:t>
      </w:r>
      <w:r>
        <w:rPr>
          <w:rFonts w:ascii="Times New Roman" w:hAnsi="Times New Roman" w:cs="Times New Roman"/>
        </w:rPr>
        <w:t xml:space="preserve"> 20__ г.</w:t>
      </w:r>
    </w:p>
    <w:p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</w:p>
    <w:p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ЗАДАНИЕ</w:t>
      </w:r>
    </w:p>
    <w:p w:rsidR="00B478D0" w:rsidRDefault="00B478D0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на курсовую работу</w:t>
      </w:r>
    </w:p>
    <w:p w:rsidR="00B478D0" w:rsidRDefault="00B478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 дисциплине </w:t>
      </w:r>
      <w:r>
        <w:rPr>
          <w:rFonts w:ascii="Times New Roman" w:hAnsi="Times New Roman" w:cs="Times New Roman"/>
          <w:u w:val="single"/>
        </w:rPr>
        <w:t xml:space="preserve">         </w:t>
      </w:r>
      <w:r w:rsidR="00B16266">
        <w:rPr>
          <w:rFonts w:ascii="Times New Roman" w:hAnsi="Times New Roman" w:cs="Times New Roman"/>
          <w:u w:val="single"/>
        </w:rPr>
        <w:t xml:space="preserve">           Прикладные алгоритмы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     </w:t>
      </w:r>
    </w:p>
    <w:p w:rsidR="00B478D0" w:rsidRDefault="00B478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Студент</w:t>
      </w:r>
      <w:r>
        <w:rPr>
          <w:rFonts w:ascii="Times New Roman" w:hAnsi="Times New Roman" w:cs="Times New Roman"/>
          <w:u w:val="single"/>
        </w:rPr>
        <w:t xml:space="preserve">       </w:t>
      </w:r>
      <w:r w:rsidR="00775E58">
        <w:rPr>
          <w:rFonts w:ascii="Times New Roman" w:hAnsi="Times New Roman" w:cs="Times New Roman"/>
          <w:u w:val="single"/>
        </w:rPr>
        <w:t xml:space="preserve">                 </w:t>
      </w:r>
      <w:r>
        <w:rPr>
          <w:rFonts w:ascii="Times New Roman" w:hAnsi="Times New Roman" w:cs="Times New Roman"/>
          <w:u w:val="single"/>
        </w:rPr>
        <w:t xml:space="preserve"> </w:t>
      </w:r>
      <w:r w:rsidR="00B50111">
        <w:rPr>
          <w:rFonts w:ascii="Times New Roman" w:hAnsi="Times New Roman" w:cs="Times New Roman"/>
          <w:u w:val="single"/>
        </w:rPr>
        <w:t xml:space="preserve">Сорокин Федор Олегович                                  </w:t>
      </w:r>
    </w:p>
    <w:p w:rsidR="00B478D0" w:rsidRDefault="00B478D0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группа </w:t>
      </w:r>
      <w:r>
        <w:rPr>
          <w:rFonts w:ascii="Times New Roman" w:hAnsi="Times New Roman" w:cs="Times New Roman"/>
          <w:u w:val="single"/>
        </w:rPr>
        <w:t xml:space="preserve"> </w:t>
      </w:r>
      <w:r w:rsidR="00B16266">
        <w:rPr>
          <w:rFonts w:ascii="Times New Roman" w:hAnsi="Times New Roman" w:cs="Times New Roman"/>
          <w:u w:val="single"/>
        </w:rPr>
        <w:t xml:space="preserve">  И</w:t>
      </w:r>
      <w:r w:rsidR="004E2F92">
        <w:rPr>
          <w:rFonts w:ascii="Times New Roman" w:hAnsi="Times New Roman" w:cs="Times New Roman"/>
          <w:u w:val="single"/>
        </w:rPr>
        <w:t>С</w:t>
      </w:r>
      <w:r w:rsidR="00B50111">
        <w:rPr>
          <w:rFonts w:ascii="Times New Roman" w:hAnsi="Times New Roman" w:cs="Times New Roman"/>
          <w:u w:val="single"/>
        </w:rPr>
        <w:t>Б-117</w:t>
      </w:r>
      <w:r w:rsidR="005B7CC3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</w:t>
      </w:r>
      <w:r>
        <w:rPr>
          <w:rFonts w:ascii="Times New Roman" w:hAnsi="Times New Roman" w:cs="Times New Roman"/>
        </w:rPr>
        <w:t xml:space="preserve"> курс </w:t>
      </w:r>
      <w:r>
        <w:rPr>
          <w:rFonts w:ascii="Times New Roman" w:hAnsi="Times New Roman" w:cs="Times New Roman"/>
          <w:u w:val="single"/>
        </w:rPr>
        <w:t xml:space="preserve">     </w:t>
      </w:r>
      <w:r w:rsidR="00B16266">
        <w:rPr>
          <w:rFonts w:ascii="Times New Roman" w:hAnsi="Times New Roman" w:cs="Times New Roman"/>
          <w:u w:val="single"/>
        </w:rPr>
        <w:t>3</w:t>
      </w:r>
      <w:r>
        <w:rPr>
          <w:rFonts w:ascii="Times New Roman" w:hAnsi="Times New Roman" w:cs="Times New Roman"/>
          <w:u w:val="single"/>
        </w:rPr>
        <w:t xml:space="preserve">     </w:t>
      </w:r>
      <w:r>
        <w:rPr>
          <w:rFonts w:ascii="Times New Roman" w:hAnsi="Times New Roman" w:cs="Times New Roman"/>
        </w:rPr>
        <w:t xml:space="preserve"> </w:t>
      </w:r>
      <w:r w:rsidR="00A134BC">
        <w:rPr>
          <w:rFonts w:ascii="Times New Roman" w:hAnsi="Times New Roman" w:cs="Times New Roman"/>
        </w:rPr>
        <w:t>институт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          И</w:t>
      </w:r>
      <w:r w:rsidR="00B16266">
        <w:rPr>
          <w:rFonts w:ascii="Times New Roman" w:hAnsi="Times New Roman" w:cs="Times New Roman"/>
          <w:u w:val="single"/>
        </w:rPr>
        <w:t>И</w:t>
      </w:r>
      <w:r>
        <w:rPr>
          <w:rFonts w:ascii="Times New Roman" w:hAnsi="Times New Roman" w:cs="Times New Roman"/>
          <w:u w:val="single"/>
        </w:rPr>
        <w:t>Т</w:t>
      </w:r>
      <w:r w:rsidR="00A134BC">
        <w:rPr>
          <w:rFonts w:ascii="Times New Roman" w:hAnsi="Times New Roman" w:cs="Times New Roman"/>
          <w:u w:val="single"/>
        </w:rPr>
        <w:t>Р</w:t>
      </w:r>
      <w:r>
        <w:rPr>
          <w:rFonts w:ascii="Times New Roman" w:hAnsi="Times New Roman" w:cs="Times New Roman"/>
          <w:u w:val="single"/>
        </w:rPr>
        <w:t xml:space="preserve">                                                     </w:t>
      </w:r>
    </w:p>
    <w:p w:rsidR="00B478D0" w:rsidRDefault="00B478D0">
      <w:pPr>
        <w:spacing w:line="360" w:lineRule="auto"/>
        <w:rPr>
          <w:rFonts w:ascii="Times New Roman" w:hAnsi="Times New Roman" w:cs="Times New Roman"/>
        </w:rPr>
      </w:pPr>
    </w:p>
    <w:p w:rsidR="005B7CC3" w:rsidRDefault="00B478D0" w:rsidP="005B7CC3">
      <w:pPr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</w:rPr>
        <w:t>Тема проекта (</w:t>
      </w:r>
      <w:r w:rsidR="00963653">
        <w:rPr>
          <w:rFonts w:ascii="Times New Roman" w:hAnsi="Times New Roman" w:cs="Times New Roman"/>
        </w:rPr>
        <w:t xml:space="preserve">работы) </w:t>
      </w:r>
      <w:r w:rsidR="00963653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</w:t>
      </w:r>
      <w:r w:rsidR="00775E58">
        <w:rPr>
          <w:rFonts w:ascii="Times New Roman" w:hAnsi="Times New Roman" w:cs="Times New Roman"/>
          <w:u w:val="single"/>
        </w:rPr>
        <w:t xml:space="preserve">  </w:t>
      </w:r>
      <w:r w:rsidR="00622FF5">
        <w:rPr>
          <w:rFonts w:ascii="Times New Roman" w:hAnsi="Times New Roman" w:cs="Times New Roman"/>
          <w:u w:val="single"/>
        </w:rPr>
        <w:t>Разработка компилятора подмножества</w:t>
      </w:r>
      <w:r w:rsidR="00EA59C7">
        <w:rPr>
          <w:rFonts w:ascii="Times New Roman" w:hAnsi="Times New Roman" w:cs="Times New Roman"/>
          <w:u w:val="single"/>
        </w:rPr>
        <w:t xml:space="preserve"> процедурного языка в ассемблер</w:t>
      </w:r>
      <w:r w:rsidR="005B7CC3">
        <w:rPr>
          <w:rFonts w:ascii="Times New Roman" w:hAnsi="Times New Roman" w:cs="Times New Roman"/>
          <w:u w:val="single"/>
        </w:rPr>
        <w:t>.</w:t>
      </w:r>
      <w:r>
        <w:rPr>
          <w:rFonts w:ascii="Times New Roman" w:hAnsi="Times New Roman" w:cs="Times New Roman"/>
          <w:u w:val="single"/>
        </w:rPr>
        <w:t xml:space="preserve">   </w:t>
      </w:r>
      <w:r w:rsidR="00775E58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  <w:u w:val="single"/>
        </w:rPr>
        <w:t xml:space="preserve">  </w:t>
      </w:r>
    </w:p>
    <w:p w:rsidR="00775E58" w:rsidRDefault="00775E58" w:rsidP="005B7CC3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:rsidR="00775E58" w:rsidRDefault="00775E58" w:rsidP="005B7CC3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:rsidR="00775E58" w:rsidRDefault="00775E58" w:rsidP="005B7CC3">
      <w:pPr>
        <w:spacing w:line="360" w:lineRule="auto"/>
        <w:jc w:val="both"/>
        <w:rPr>
          <w:rFonts w:ascii="Times New Roman" w:hAnsi="Times New Roman" w:cs="Times New Roman"/>
          <w:u w:val="single"/>
        </w:rPr>
      </w:pPr>
    </w:p>
    <w:p w:rsidR="00622FF5" w:rsidRDefault="00622FF5" w:rsidP="00775E58">
      <w:pPr>
        <w:spacing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775E58" w:rsidRPr="004E2F92" w:rsidRDefault="00775E58" w:rsidP="00775E58">
      <w:pPr>
        <w:spacing w:line="360" w:lineRule="auto"/>
        <w:jc w:val="center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lastRenderedPageBreak/>
        <w:t>Требования</w:t>
      </w:r>
    </w:p>
    <w:p w:rsidR="00775E58" w:rsidRPr="004E2F92" w:rsidRDefault="00622FF5" w:rsidP="00775E58">
      <w:p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Требования к в</w:t>
      </w:r>
      <w:r w:rsidR="00775E58" w:rsidRPr="004E2F92">
        <w:rPr>
          <w:rFonts w:ascii="Times New Roman" w:hAnsi="Times New Roman" w:cs="Times New Roman"/>
          <w:szCs w:val="20"/>
        </w:rPr>
        <w:t>ходно</w:t>
      </w:r>
      <w:r w:rsidRPr="004E2F92">
        <w:rPr>
          <w:rFonts w:ascii="Times New Roman" w:hAnsi="Times New Roman" w:cs="Times New Roman"/>
          <w:szCs w:val="20"/>
        </w:rPr>
        <w:t>му</w:t>
      </w:r>
      <w:r w:rsidR="00775E58" w:rsidRPr="004E2F92">
        <w:rPr>
          <w:rFonts w:ascii="Times New Roman" w:hAnsi="Times New Roman" w:cs="Times New Roman"/>
          <w:szCs w:val="20"/>
        </w:rPr>
        <w:t xml:space="preserve"> язык</w:t>
      </w:r>
      <w:r w:rsidRPr="004E2F92">
        <w:rPr>
          <w:rFonts w:ascii="Times New Roman" w:hAnsi="Times New Roman" w:cs="Times New Roman"/>
          <w:szCs w:val="20"/>
        </w:rPr>
        <w:t>у</w:t>
      </w:r>
      <w:r w:rsidR="00775E58" w:rsidRPr="004E2F92">
        <w:rPr>
          <w:rFonts w:ascii="Times New Roman" w:hAnsi="Times New Roman" w:cs="Times New Roman"/>
          <w:szCs w:val="20"/>
        </w:rPr>
        <w:t>:</w:t>
      </w:r>
    </w:p>
    <w:p w:rsidR="00775E58" w:rsidRPr="004E2F92" w:rsidRDefault="00775E58" w:rsidP="00775E58">
      <w:pPr>
        <w:pStyle w:val="a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Должны присутствовать операторные скобки.</w:t>
      </w:r>
    </w:p>
    <w:p w:rsidR="00775E58" w:rsidRPr="004E2F92" w:rsidRDefault="00622FF5" w:rsidP="00775E58">
      <w:pPr>
        <w:pStyle w:val="a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Должна игнорироваться</w:t>
      </w:r>
      <w:r w:rsidR="00775E58" w:rsidRPr="004E2F92">
        <w:rPr>
          <w:rFonts w:ascii="Times New Roman" w:hAnsi="Times New Roman" w:cs="Times New Roman"/>
          <w:szCs w:val="20"/>
        </w:rPr>
        <w:t xml:space="preserve"> </w:t>
      </w:r>
      <w:proofErr w:type="spellStart"/>
      <w:r w:rsidR="00775E58" w:rsidRPr="004E2F92">
        <w:rPr>
          <w:rFonts w:ascii="Times New Roman" w:hAnsi="Times New Roman" w:cs="Times New Roman"/>
          <w:szCs w:val="20"/>
        </w:rPr>
        <w:t>и</w:t>
      </w:r>
      <w:r w:rsidR="004E2F92">
        <w:rPr>
          <w:rFonts w:ascii="Times New Roman" w:hAnsi="Times New Roman" w:cs="Times New Roman"/>
          <w:szCs w:val="20"/>
        </w:rPr>
        <w:t>н</w:t>
      </w:r>
      <w:r w:rsidR="00775E58" w:rsidRPr="004E2F92">
        <w:rPr>
          <w:rFonts w:ascii="Times New Roman" w:hAnsi="Times New Roman" w:cs="Times New Roman"/>
          <w:szCs w:val="20"/>
        </w:rPr>
        <w:t>дентация</w:t>
      </w:r>
      <w:proofErr w:type="spellEnd"/>
      <w:r w:rsidRPr="004E2F92">
        <w:rPr>
          <w:rFonts w:ascii="Times New Roman" w:hAnsi="Times New Roman" w:cs="Times New Roman"/>
          <w:szCs w:val="20"/>
        </w:rPr>
        <w:t xml:space="preserve"> программы</w:t>
      </w:r>
      <w:r w:rsidR="00775E58" w:rsidRPr="004E2F92">
        <w:rPr>
          <w:rFonts w:ascii="Times New Roman" w:hAnsi="Times New Roman" w:cs="Times New Roman"/>
          <w:szCs w:val="20"/>
        </w:rPr>
        <w:t>.</w:t>
      </w:r>
    </w:p>
    <w:p w:rsidR="00622FF5" w:rsidRPr="004E2F92" w:rsidRDefault="00622FF5" w:rsidP="00775E58">
      <w:pPr>
        <w:pStyle w:val="a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Должны поддерживаться комментарии любой длины.</w:t>
      </w:r>
    </w:p>
    <w:p w:rsidR="00622FF5" w:rsidRPr="004E2F92" w:rsidRDefault="00622FF5" w:rsidP="00C9244D">
      <w:pPr>
        <w:pStyle w:val="af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Входная п</w:t>
      </w:r>
      <w:r w:rsidR="00775E58" w:rsidRPr="004E2F92">
        <w:rPr>
          <w:rFonts w:ascii="Times New Roman" w:hAnsi="Times New Roman" w:cs="Times New Roman"/>
          <w:szCs w:val="20"/>
        </w:rPr>
        <w:t xml:space="preserve">рограмма должна представлять </w:t>
      </w:r>
      <w:r w:rsidRPr="004E2F92">
        <w:rPr>
          <w:rFonts w:ascii="Times New Roman" w:hAnsi="Times New Roman" w:cs="Times New Roman"/>
          <w:szCs w:val="20"/>
        </w:rPr>
        <w:t>собой</w:t>
      </w:r>
      <w:r w:rsidR="00775E58" w:rsidRPr="004E2F92">
        <w:rPr>
          <w:rFonts w:ascii="Times New Roman" w:hAnsi="Times New Roman" w:cs="Times New Roman"/>
          <w:szCs w:val="20"/>
        </w:rPr>
        <w:t xml:space="preserve"> единый модуль, но </w:t>
      </w:r>
      <w:r w:rsidRPr="004E2F92">
        <w:rPr>
          <w:rFonts w:ascii="Times New Roman" w:hAnsi="Times New Roman" w:cs="Times New Roman"/>
          <w:szCs w:val="20"/>
        </w:rPr>
        <w:t>также должна быть поддержка вызова функций.</w:t>
      </w:r>
    </w:p>
    <w:p w:rsidR="00775E58" w:rsidRPr="004E2F92" w:rsidRDefault="00775E58" w:rsidP="00775E58">
      <w:p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Операторы:</w:t>
      </w:r>
    </w:p>
    <w:p w:rsidR="00775E58" w:rsidRPr="004E2F92" w:rsidRDefault="00775E58" w:rsidP="00775E58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Оператор присваивания</w:t>
      </w:r>
      <w:r w:rsidR="00C9244D" w:rsidRPr="004E2F92">
        <w:rPr>
          <w:rFonts w:ascii="Times New Roman" w:hAnsi="Times New Roman" w:cs="Times New Roman"/>
          <w:szCs w:val="20"/>
        </w:rPr>
        <w:t>.</w:t>
      </w:r>
    </w:p>
    <w:p w:rsidR="00C9244D" w:rsidRPr="004E2F92" w:rsidRDefault="00C9244D" w:rsidP="00C9244D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Арифметика</w:t>
      </w:r>
      <w:proofErr w:type="gramStart"/>
      <w:r w:rsidRPr="004E2F92">
        <w:rPr>
          <w:rFonts w:ascii="Times New Roman" w:hAnsi="Times New Roman" w:cs="Times New Roman"/>
          <w:szCs w:val="20"/>
        </w:rPr>
        <w:t xml:space="preserve"> (*</w:t>
      </w:r>
      <w:r w:rsidRPr="004E2F92">
        <w:rPr>
          <w:rFonts w:ascii="Times New Roman" w:hAnsi="Times New Roman" w:cs="Times New Roman"/>
          <w:szCs w:val="20"/>
          <w:lang w:val="en-US"/>
        </w:rPr>
        <w:t>, /, +, -</w:t>
      </w:r>
      <w:r w:rsidRPr="004E2F92">
        <w:rPr>
          <w:rFonts w:ascii="Times New Roman" w:hAnsi="Times New Roman" w:cs="Times New Roman"/>
          <w:szCs w:val="20"/>
        </w:rPr>
        <w:t xml:space="preserve">, </w:t>
      </w:r>
      <w:r w:rsidRPr="004E2F92">
        <w:rPr>
          <w:rFonts w:ascii="Times New Roman" w:hAnsi="Times New Roman" w:cs="Times New Roman"/>
          <w:szCs w:val="20"/>
          <w:lang w:val="en-US"/>
        </w:rPr>
        <w:t>&gt;, &lt;, =</w:t>
      </w:r>
      <w:r w:rsidRPr="004E2F92">
        <w:rPr>
          <w:rFonts w:ascii="Times New Roman" w:hAnsi="Times New Roman" w:cs="Times New Roman"/>
          <w:szCs w:val="20"/>
        </w:rPr>
        <w:t>).</w:t>
      </w:r>
      <w:proofErr w:type="gramEnd"/>
    </w:p>
    <w:p w:rsidR="00C9244D" w:rsidRPr="004E2F92" w:rsidRDefault="00C9244D" w:rsidP="00C9244D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Логические операторы (И, ИЛИ, НЕ).</w:t>
      </w:r>
    </w:p>
    <w:p w:rsidR="00C9244D" w:rsidRPr="004E2F92" w:rsidRDefault="00775E58" w:rsidP="00C9244D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Условный оператор</w:t>
      </w:r>
      <w:r w:rsidR="00C9244D" w:rsidRPr="004E2F92">
        <w:rPr>
          <w:rFonts w:ascii="Times New Roman" w:hAnsi="Times New Roman" w:cs="Times New Roman"/>
          <w:szCs w:val="20"/>
        </w:rPr>
        <w:t xml:space="preserve"> (ЕСЛИ)</w:t>
      </w:r>
      <w:r w:rsidRPr="004E2F92">
        <w:rPr>
          <w:rFonts w:ascii="Times New Roman" w:hAnsi="Times New Roman" w:cs="Times New Roman"/>
          <w:szCs w:val="20"/>
        </w:rPr>
        <w:t>.</w:t>
      </w:r>
    </w:p>
    <w:p w:rsidR="00775E58" w:rsidRPr="004E2F92" w:rsidRDefault="00775E58" w:rsidP="00775E58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  <w:lang w:val="en-US"/>
        </w:rPr>
      </w:pPr>
      <w:r w:rsidRPr="004E2F92">
        <w:rPr>
          <w:rFonts w:ascii="Times New Roman" w:hAnsi="Times New Roman" w:cs="Times New Roman"/>
          <w:szCs w:val="20"/>
        </w:rPr>
        <w:t>Оператор</w:t>
      </w:r>
      <w:r w:rsidR="00C9244D" w:rsidRPr="004E2F92">
        <w:rPr>
          <w:rFonts w:ascii="Times New Roman" w:hAnsi="Times New Roman" w:cs="Times New Roman"/>
          <w:szCs w:val="20"/>
        </w:rPr>
        <w:t>ы</w:t>
      </w:r>
      <w:r w:rsidRPr="004E2F92">
        <w:rPr>
          <w:rFonts w:ascii="Times New Roman" w:hAnsi="Times New Roman" w:cs="Times New Roman"/>
          <w:szCs w:val="20"/>
          <w:lang w:val="en-US"/>
        </w:rPr>
        <w:t xml:space="preserve"> </w:t>
      </w:r>
      <w:r w:rsidRPr="004E2F92">
        <w:rPr>
          <w:rFonts w:ascii="Times New Roman" w:hAnsi="Times New Roman" w:cs="Times New Roman"/>
          <w:szCs w:val="20"/>
        </w:rPr>
        <w:t>цикла</w:t>
      </w:r>
      <w:r w:rsidR="00C9244D" w:rsidRPr="004E2F92">
        <w:rPr>
          <w:rFonts w:ascii="Times New Roman" w:hAnsi="Times New Roman" w:cs="Times New Roman"/>
          <w:szCs w:val="20"/>
          <w:lang w:val="en-US"/>
        </w:rPr>
        <w:t xml:space="preserve"> </w:t>
      </w:r>
      <w:r w:rsidRPr="004E2F92">
        <w:rPr>
          <w:rFonts w:ascii="Times New Roman" w:hAnsi="Times New Roman" w:cs="Times New Roman"/>
          <w:szCs w:val="20"/>
          <w:lang w:val="en-US"/>
        </w:rPr>
        <w:t>(</w:t>
      </w:r>
      <w:r w:rsidR="00C9244D" w:rsidRPr="004E2F92">
        <w:rPr>
          <w:rFonts w:ascii="Times New Roman" w:hAnsi="Times New Roman" w:cs="Times New Roman"/>
          <w:szCs w:val="20"/>
          <w:lang w:val="en-US"/>
        </w:rPr>
        <w:t xml:space="preserve">while, </w:t>
      </w:r>
      <w:r w:rsidRPr="004E2F92">
        <w:rPr>
          <w:rFonts w:ascii="Times New Roman" w:hAnsi="Times New Roman" w:cs="Times New Roman"/>
          <w:szCs w:val="20"/>
          <w:lang w:val="en-US"/>
        </w:rPr>
        <w:t>break, continue).</w:t>
      </w:r>
    </w:p>
    <w:p w:rsidR="00C9244D" w:rsidRPr="004E2F92" w:rsidRDefault="00C9244D" w:rsidP="00775E58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Базовый вывод (строковый литерал, переменная).</w:t>
      </w:r>
    </w:p>
    <w:p w:rsidR="006E1C83" w:rsidRPr="004E2F92" w:rsidRDefault="006E1C83" w:rsidP="00775E58">
      <w:pPr>
        <w:pStyle w:val="af1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Типы</w:t>
      </w:r>
      <w:r w:rsidR="00C9244D" w:rsidRPr="004E2F92">
        <w:rPr>
          <w:rFonts w:ascii="Times New Roman" w:hAnsi="Times New Roman" w:cs="Times New Roman"/>
          <w:szCs w:val="20"/>
        </w:rPr>
        <w:t xml:space="preserve"> </w:t>
      </w:r>
      <w:r w:rsidRPr="004E2F92">
        <w:rPr>
          <w:rFonts w:ascii="Times New Roman" w:hAnsi="Times New Roman" w:cs="Times New Roman"/>
          <w:szCs w:val="20"/>
        </w:rPr>
        <w:t>(цел</w:t>
      </w:r>
      <w:r w:rsidR="00C9244D" w:rsidRPr="004E2F92">
        <w:rPr>
          <w:rFonts w:ascii="Times New Roman" w:hAnsi="Times New Roman" w:cs="Times New Roman"/>
          <w:szCs w:val="20"/>
        </w:rPr>
        <w:t>очисленный 32 бита</w:t>
      </w:r>
      <w:r w:rsidRPr="004E2F92">
        <w:rPr>
          <w:rFonts w:ascii="Times New Roman" w:hAnsi="Times New Roman" w:cs="Times New Roman"/>
          <w:szCs w:val="20"/>
        </w:rPr>
        <w:t xml:space="preserve">, </w:t>
      </w:r>
      <w:r w:rsidR="00C9244D" w:rsidRPr="004E2F92">
        <w:rPr>
          <w:rFonts w:ascii="Times New Roman" w:hAnsi="Times New Roman" w:cs="Times New Roman"/>
          <w:szCs w:val="20"/>
        </w:rPr>
        <w:t>с плавающей запятой 32 бита</w:t>
      </w:r>
      <w:r w:rsidRPr="004E2F92">
        <w:rPr>
          <w:rFonts w:ascii="Times New Roman" w:hAnsi="Times New Roman" w:cs="Times New Roman"/>
          <w:szCs w:val="20"/>
        </w:rPr>
        <w:t>).</w:t>
      </w:r>
    </w:p>
    <w:p w:rsidR="006E1C83" w:rsidRPr="004E2F92" w:rsidRDefault="00C9244D" w:rsidP="006E1C83">
      <w:p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Требования к в</w:t>
      </w:r>
      <w:r w:rsidR="006E1C83" w:rsidRPr="004E2F92">
        <w:rPr>
          <w:rFonts w:ascii="Times New Roman" w:hAnsi="Times New Roman" w:cs="Times New Roman"/>
          <w:szCs w:val="20"/>
        </w:rPr>
        <w:t>ыходно</w:t>
      </w:r>
      <w:r w:rsidRPr="004E2F92">
        <w:rPr>
          <w:rFonts w:ascii="Times New Roman" w:hAnsi="Times New Roman" w:cs="Times New Roman"/>
          <w:szCs w:val="20"/>
        </w:rPr>
        <w:t>му</w:t>
      </w:r>
      <w:r w:rsidR="006E1C83" w:rsidRPr="004E2F92">
        <w:rPr>
          <w:rFonts w:ascii="Times New Roman" w:hAnsi="Times New Roman" w:cs="Times New Roman"/>
          <w:szCs w:val="20"/>
        </w:rPr>
        <w:t xml:space="preserve"> язык</w:t>
      </w:r>
      <w:r w:rsidRPr="004E2F92">
        <w:rPr>
          <w:rFonts w:ascii="Times New Roman" w:hAnsi="Times New Roman" w:cs="Times New Roman"/>
          <w:szCs w:val="20"/>
        </w:rPr>
        <w:t>у</w:t>
      </w:r>
      <w:r w:rsidR="006E1C83" w:rsidRPr="004E2F92">
        <w:rPr>
          <w:rFonts w:ascii="Times New Roman" w:hAnsi="Times New Roman" w:cs="Times New Roman"/>
          <w:szCs w:val="20"/>
        </w:rPr>
        <w:t>:</w:t>
      </w:r>
    </w:p>
    <w:p w:rsidR="006E1C83" w:rsidRPr="004E2F92" w:rsidRDefault="006E1C83" w:rsidP="006E1C83">
      <w:pPr>
        <w:pStyle w:val="af1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Cs w:val="20"/>
        </w:rPr>
      </w:pPr>
      <w:r w:rsidRPr="004E2F92">
        <w:rPr>
          <w:rFonts w:ascii="Times New Roman" w:hAnsi="Times New Roman" w:cs="Times New Roman"/>
          <w:szCs w:val="20"/>
        </w:rPr>
        <w:t>В ассемблер</w:t>
      </w:r>
      <w:r w:rsidR="00EA59C7">
        <w:rPr>
          <w:rFonts w:ascii="Times New Roman" w:hAnsi="Times New Roman" w:cs="Times New Roman"/>
          <w:szCs w:val="20"/>
        </w:rPr>
        <w:t>е</w:t>
      </w:r>
      <w:bookmarkStart w:id="0" w:name="_GoBack"/>
      <w:bookmarkEnd w:id="0"/>
      <w:r w:rsidRPr="004E2F92">
        <w:rPr>
          <w:rFonts w:ascii="Times New Roman" w:hAnsi="Times New Roman" w:cs="Times New Roman"/>
          <w:szCs w:val="20"/>
        </w:rPr>
        <w:t>.</w:t>
      </w:r>
    </w:p>
    <w:p w:rsidR="000A2441" w:rsidRPr="004E2F92" w:rsidRDefault="000A2441" w:rsidP="000A2441">
      <w:pPr>
        <w:spacing w:line="360" w:lineRule="auto"/>
        <w:rPr>
          <w:rFonts w:ascii="Times New Roman" w:hAnsi="Times New Roman" w:cs="Times New Roman"/>
          <w:szCs w:val="20"/>
        </w:rPr>
      </w:pPr>
    </w:p>
    <w:p w:rsidR="00775E58" w:rsidRDefault="00775E58" w:rsidP="00775E58">
      <w:pPr>
        <w:spacing w:line="360" w:lineRule="auto"/>
        <w:jc w:val="center"/>
        <w:rPr>
          <w:rFonts w:ascii="Times New Roman" w:hAnsi="Times New Roman" w:cs="Times New Roman"/>
        </w:rPr>
      </w:pPr>
    </w:p>
    <w:p w:rsidR="00775E58" w:rsidRDefault="00775E58" w:rsidP="00775E58">
      <w:pPr>
        <w:spacing w:line="360" w:lineRule="auto"/>
        <w:jc w:val="center"/>
        <w:rPr>
          <w:rFonts w:ascii="Times New Roman" w:hAnsi="Times New Roman" w:cs="Times New Roman"/>
        </w:rPr>
      </w:pPr>
    </w:p>
    <w:p w:rsidR="00775E58" w:rsidRDefault="00775E58" w:rsidP="00775E58">
      <w:pPr>
        <w:spacing w:line="360" w:lineRule="auto"/>
        <w:jc w:val="center"/>
        <w:rPr>
          <w:rFonts w:ascii="Times New Roman" w:hAnsi="Times New Roman" w:cs="Times New Roman"/>
        </w:rPr>
      </w:pPr>
    </w:p>
    <w:p w:rsidR="00C9244D" w:rsidRPr="00775E58" w:rsidRDefault="00C9244D" w:rsidP="004E2F92">
      <w:pPr>
        <w:spacing w:line="360" w:lineRule="auto"/>
        <w:rPr>
          <w:rFonts w:ascii="Times New Roman" w:hAnsi="Times New Roman" w:cs="Times New Roman"/>
        </w:rPr>
      </w:pPr>
    </w:p>
    <w:p w:rsidR="00B478D0" w:rsidRDefault="00B478D0">
      <w:pPr>
        <w:spacing w:line="360" w:lineRule="auto"/>
        <w:jc w:val="center"/>
        <w:rPr>
          <w:rFonts w:ascii="Times New Roman" w:eastAsia="Liberation Serif" w:hAnsi="Times New Roman" w:cs="Liberation Serif"/>
          <w:u w:val="single"/>
        </w:rPr>
      </w:pPr>
      <w:r>
        <w:rPr>
          <w:rFonts w:ascii="Times New Roman" w:hAnsi="Times New Roman"/>
        </w:rPr>
        <w:lastRenderedPageBreak/>
        <w:t>Календарный график выполнения</w:t>
      </w:r>
    </w:p>
    <w:p w:rsidR="00B478D0" w:rsidRDefault="00C9244D" w:rsidP="0096365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hAnsi="Times New Roman"/>
          <w:u w:val="single"/>
        </w:rPr>
      </w:pPr>
      <w:r>
        <w:rPr>
          <w:rFonts w:ascii="Times New Roman" w:eastAsia="Liberation Serif" w:hAnsi="Times New Roman" w:cs="Times New Roman"/>
          <w:u w:val="single"/>
        </w:rPr>
        <w:t>Построение символьной таблицы</w:t>
      </w:r>
      <w:r w:rsidR="00963653" w:rsidRPr="00963653">
        <w:rPr>
          <w:rFonts w:ascii="Times New Roman" w:eastAsia="Liberation Serif" w:hAnsi="Times New Roman" w:cs="Times New Roman"/>
          <w:u w:val="single"/>
        </w:rPr>
        <w:t>.</w:t>
      </w:r>
      <w:r w:rsidR="00B478D0">
        <w:rPr>
          <w:rFonts w:ascii="Times New Roman" w:eastAsia="Liberation Serif" w:hAnsi="Times New Roman" w:cs="Liberation Serif"/>
          <w:u w:val="single"/>
        </w:rPr>
        <w:t xml:space="preserve"> </w:t>
      </w:r>
      <w:r w:rsidR="004E2F92">
        <w:rPr>
          <w:rFonts w:ascii="Times New Roman" w:eastAsia="Liberation Serif" w:hAnsi="Times New Roman" w:cs="Liberation Serif"/>
          <w:u w:val="single"/>
        </w:rPr>
        <w:t>22</w:t>
      </w:r>
      <w:r w:rsidR="00A04AC9">
        <w:rPr>
          <w:rFonts w:ascii="Times New Roman" w:eastAsia="Liberation Serif" w:hAnsi="Times New Roman" w:cs="Liberation Serif"/>
          <w:u w:val="single"/>
        </w:rPr>
        <w:t>.02.2018</w:t>
      </w:r>
      <w:r w:rsidR="00431498">
        <w:rPr>
          <w:rFonts w:ascii="Times New Roman" w:eastAsia="Liberation Serif" w:hAnsi="Times New Roman" w:cs="Liberation Serif"/>
          <w:u w:val="single"/>
        </w:rPr>
        <w:t xml:space="preserve">          </w:t>
      </w:r>
      <w:r w:rsidR="00963653" w:rsidRPr="005B7CC3">
        <w:rPr>
          <w:rFonts w:ascii="Times New Roman" w:eastAsia="Liberation Serif" w:hAnsi="Times New Roman" w:cs="Liberation Serif"/>
          <w:u w:val="single"/>
        </w:rPr>
        <w:t xml:space="preserve">                           </w:t>
      </w:r>
    </w:p>
    <w:p w:rsidR="00A134BC" w:rsidRPr="005B7CC3" w:rsidRDefault="00431498" w:rsidP="005B7CC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eastAsia="Liberation Serif" w:hAnsi="Times New Roman" w:cs="Times New Roman"/>
          <w:u w:val="single"/>
        </w:rPr>
        <w:t xml:space="preserve">Проектирование лексического анализатора.  </w:t>
      </w:r>
      <w:r w:rsidR="00A04AC9">
        <w:rPr>
          <w:rFonts w:ascii="Times New Roman" w:eastAsia="Liberation Serif" w:hAnsi="Times New Roman" w:cs="Times New Roman"/>
          <w:u w:val="single"/>
        </w:rPr>
        <w:t>2</w:t>
      </w:r>
      <w:r w:rsidR="004E2F92">
        <w:rPr>
          <w:rFonts w:ascii="Times New Roman" w:eastAsia="Liberation Serif" w:hAnsi="Times New Roman" w:cs="Times New Roman"/>
          <w:u w:val="single"/>
        </w:rPr>
        <w:t>2</w:t>
      </w:r>
      <w:r w:rsidR="005B7CC3">
        <w:rPr>
          <w:rFonts w:ascii="Times New Roman" w:eastAsia="Liberation Serif" w:hAnsi="Times New Roman" w:cs="Times New Roman"/>
          <w:u w:val="single"/>
        </w:rPr>
        <w:t>.0</w:t>
      </w:r>
      <w:r>
        <w:rPr>
          <w:rFonts w:ascii="Times New Roman" w:eastAsia="Liberation Serif" w:hAnsi="Times New Roman" w:cs="Times New Roman"/>
          <w:u w:val="single"/>
        </w:rPr>
        <w:t>3</w:t>
      </w:r>
      <w:r w:rsidR="00A04AC9">
        <w:rPr>
          <w:rFonts w:ascii="Times New Roman" w:eastAsia="Liberation Serif" w:hAnsi="Times New Roman" w:cs="Times New Roman"/>
          <w:u w:val="single"/>
        </w:rPr>
        <w:t>.2018</w:t>
      </w:r>
      <w:r w:rsidR="005B7CC3" w:rsidRPr="005B7CC3">
        <w:rPr>
          <w:rFonts w:ascii="Times New Roman" w:eastAsia="Liberation Serif" w:hAnsi="Times New Roman" w:cs="Times New Roman"/>
          <w:u w:val="single"/>
        </w:rPr>
        <w:t xml:space="preserve">                                        </w:t>
      </w:r>
    </w:p>
    <w:p w:rsidR="00A134BC" w:rsidRPr="005B7CC3" w:rsidRDefault="00431498" w:rsidP="005B7CC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hAnsi="Times New Roman" w:cs="Times New Roman"/>
          <w:u w:val="single"/>
        </w:rPr>
      </w:pPr>
      <w:r>
        <w:rPr>
          <w:rFonts w:ascii="Times New Roman" w:eastAsia="Liberation Serif" w:hAnsi="Times New Roman" w:cs="Times New Roman"/>
          <w:u w:val="single"/>
        </w:rPr>
        <w:t>П</w:t>
      </w:r>
      <w:r w:rsidR="00C9244D">
        <w:rPr>
          <w:rFonts w:ascii="Times New Roman" w:eastAsia="Liberation Serif" w:hAnsi="Times New Roman" w:cs="Times New Roman"/>
          <w:u w:val="single"/>
        </w:rPr>
        <w:t>остроение</w:t>
      </w:r>
      <w:r>
        <w:rPr>
          <w:rFonts w:ascii="Times New Roman" w:eastAsia="Liberation Serif" w:hAnsi="Times New Roman" w:cs="Times New Roman"/>
          <w:u w:val="single"/>
        </w:rPr>
        <w:t xml:space="preserve"> синтаксического анализатора.  </w:t>
      </w:r>
      <w:r w:rsidR="008F6444">
        <w:rPr>
          <w:rFonts w:ascii="Times New Roman" w:eastAsia="Liberation Serif" w:hAnsi="Times New Roman" w:cs="Times New Roman"/>
          <w:u w:val="single"/>
        </w:rPr>
        <w:t>1</w:t>
      </w:r>
      <w:r w:rsidR="004E2F92">
        <w:rPr>
          <w:rFonts w:ascii="Times New Roman" w:eastAsia="Liberation Serif" w:hAnsi="Times New Roman" w:cs="Times New Roman"/>
          <w:u w:val="single"/>
        </w:rPr>
        <w:t>9</w:t>
      </w:r>
      <w:r w:rsidR="00A04AC9">
        <w:rPr>
          <w:rFonts w:ascii="Times New Roman" w:eastAsia="Liberation Serif" w:hAnsi="Times New Roman" w:cs="Times New Roman"/>
          <w:u w:val="single"/>
        </w:rPr>
        <w:t>.0</w:t>
      </w:r>
      <w:r w:rsidR="008F6444">
        <w:rPr>
          <w:rFonts w:ascii="Times New Roman" w:eastAsia="Liberation Serif" w:hAnsi="Times New Roman" w:cs="Times New Roman"/>
          <w:u w:val="single"/>
        </w:rPr>
        <w:t>4</w:t>
      </w:r>
      <w:r w:rsidR="00A04AC9">
        <w:rPr>
          <w:rFonts w:ascii="Times New Roman" w:eastAsia="Liberation Serif" w:hAnsi="Times New Roman" w:cs="Times New Roman"/>
          <w:u w:val="single"/>
        </w:rPr>
        <w:t>.2018</w:t>
      </w:r>
      <w:r w:rsidR="00963653">
        <w:rPr>
          <w:rFonts w:ascii="Times New Roman" w:eastAsia="Liberation Serif" w:hAnsi="Times New Roman" w:cs="Times New Roman"/>
          <w:u w:val="single"/>
        </w:rPr>
        <w:t xml:space="preserve"> </w:t>
      </w:r>
      <w:r w:rsidR="005B7CC3">
        <w:rPr>
          <w:rFonts w:ascii="Times New Roman" w:eastAsia="Liberation Serif" w:hAnsi="Times New Roman" w:cs="Times New Roman"/>
          <w:u w:val="single"/>
        </w:rPr>
        <w:t xml:space="preserve">                </w:t>
      </w:r>
    </w:p>
    <w:p w:rsidR="00963653" w:rsidRPr="005B7CC3" w:rsidRDefault="00C9244D" w:rsidP="005B7CC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eastAsia="Liberation Serif" w:hAnsi="Times New Roman" w:cs="Times New Roman"/>
          <w:u w:val="single"/>
        </w:rPr>
      </w:pPr>
      <w:r>
        <w:rPr>
          <w:rFonts w:ascii="Times New Roman" w:eastAsia="Liberation Serif" w:hAnsi="Times New Roman" w:cs="Times New Roman"/>
          <w:u w:val="single"/>
        </w:rPr>
        <w:t>Проектирование генератора объектного кода</w:t>
      </w:r>
      <w:r w:rsidR="00431498">
        <w:rPr>
          <w:rFonts w:ascii="Times New Roman" w:eastAsia="Liberation Serif" w:hAnsi="Times New Roman" w:cs="Times New Roman"/>
          <w:u w:val="single"/>
        </w:rPr>
        <w:t>.</w:t>
      </w:r>
      <w:r w:rsidR="008F6444">
        <w:rPr>
          <w:rFonts w:ascii="Times New Roman" w:eastAsia="Liberation Serif" w:hAnsi="Times New Roman" w:cs="Times New Roman"/>
          <w:u w:val="single"/>
        </w:rPr>
        <w:t xml:space="preserve"> 0</w:t>
      </w:r>
      <w:r w:rsidR="004E2F92">
        <w:rPr>
          <w:rFonts w:ascii="Times New Roman" w:eastAsia="Liberation Serif" w:hAnsi="Times New Roman" w:cs="Times New Roman"/>
          <w:u w:val="single"/>
        </w:rPr>
        <w:t>8</w:t>
      </w:r>
      <w:r w:rsidR="00A04AC9">
        <w:rPr>
          <w:rFonts w:ascii="Times New Roman" w:eastAsia="Liberation Serif" w:hAnsi="Times New Roman" w:cs="Times New Roman"/>
          <w:u w:val="single"/>
        </w:rPr>
        <w:t>.0</w:t>
      </w:r>
      <w:r w:rsidR="008F6444">
        <w:rPr>
          <w:rFonts w:ascii="Times New Roman" w:eastAsia="Liberation Serif" w:hAnsi="Times New Roman" w:cs="Times New Roman"/>
          <w:u w:val="single"/>
        </w:rPr>
        <w:t>5</w:t>
      </w:r>
      <w:r w:rsidR="00A04AC9">
        <w:rPr>
          <w:rFonts w:ascii="Times New Roman" w:eastAsia="Liberation Serif" w:hAnsi="Times New Roman" w:cs="Times New Roman"/>
          <w:u w:val="single"/>
        </w:rPr>
        <w:t>.2018</w:t>
      </w:r>
      <w:r w:rsidR="00B478D0" w:rsidRPr="005B7CC3">
        <w:rPr>
          <w:rFonts w:ascii="Times New Roman" w:eastAsia="Liberation Serif" w:hAnsi="Times New Roman" w:cs="Times New Roman"/>
          <w:u w:val="single"/>
        </w:rPr>
        <w:t xml:space="preserve">                                                                       </w:t>
      </w:r>
      <w:r w:rsidR="005B7CC3">
        <w:rPr>
          <w:rFonts w:ascii="Times New Roman" w:eastAsia="Liberation Serif" w:hAnsi="Times New Roman" w:cs="Times New Roman"/>
          <w:u w:val="single"/>
        </w:rPr>
        <w:t xml:space="preserve">           </w:t>
      </w:r>
      <w:r w:rsidR="00B478D0" w:rsidRPr="005B7CC3">
        <w:rPr>
          <w:rFonts w:ascii="Times New Roman" w:eastAsia="Liberation Serif" w:hAnsi="Times New Roman" w:cs="Times New Roman"/>
          <w:u w:val="single"/>
        </w:rPr>
        <w:t xml:space="preserve">    </w:t>
      </w:r>
    </w:p>
    <w:p w:rsidR="005B7CC3" w:rsidRPr="005B7CC3" w:rsidRDefault="000A2441" w:rsidP="005B7CC3">
      <w:pPr>
        <w:numPr>
          <w:ilvl w:val="0"/>
          <w:numId w:val="3"/>
        </w:numPr>
        <w:tabs>
          <w:tab w:val="left" w:pos="7371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Liberation Serif" w:hAnsi="Times New Roman" w:cs="Times New Roman"/>
          <w:u w:val="single"/>
        </w:rPr>
        <w:t>Построение оптимизатора</w:t>
      </w:r>
      <w:r w:rsidR="00431498">
        <w:rPr>
          <w:rFonts w:ascii="Times New Roman" w:eastAsia="Liberation Serif" w:hAnsi="Times New Roman" w:cs="Times New Roman"/>
          <w:u w:val="single"/>
        </w:rPr>
        <w:t>.</w:t>
      </w:r>
      <w:r w:rsidR="00963653" w:rsidRPr="005B7CC3">
        <w:rPr>
          <w:rFonts w:ascii="Times New Roman" w:eastAsia="Liberation Serif" w:hAnsi="Times New Roman" w:cs="Times New Roman"/>
          <w:u w:val="single"/>
        </w:rPr>
        <w:t xml:space="preserve">    </w:t>
      </w:r>
      <w:r w:rsidR="004E2F92">
        <w:rPr>
          <w:rFonts w:ascii="Times New Roman" w:eastAsia="Liberation Serif" w:hAnsi="Times New Roman" w:cs="Times New Roman"/>
          <w:u w:val="single"/>
        </w:rPr>
        <w:t>31</w:t>
      </w:r>
      <w:r w:rsidR="00A04AC9">
        <w:rPr>
          <w:rFonts w:ascii="Times New Roman" w:eastAsia="Liberation Serif" w:hAnsi="Times New Roman" w:cs="Times New Roman"/>
          <w:u w:val="single"/>
        </w:rPr>
        <w:t>.0</w:t>
      </w:r>
      <w:r w:rsidR="008F6444">
        <w:rPr>
          <w:rFonts w:ascii="Times New Roman" w:eastAsia="Liberation Serif" w:hAnsi="Times New Roman" w:cs="Times New Roman"/>
          <w:u w:val="single"/>
        </w:rPr>
        <w:t>5</w:t>
      </w:r>
      <w:r w:rsidR="00A04AC9">
        <w:rPr>
          <w:rFonts w:ascii="Times New Roman" w:eastAsia="Liberation Serif" w:hAnsi="Times New Roman" w:cs="Times New Roman"/>
          <w:u w:val="single"/>
        </w:rPr>
        <w:t>.2018</w:t>
      </w:r>
      <w:r w:rsidR="00963653" w:rsidRPr="005B7CC3">
        <w:rPr>
          <w:rFonts w:ascii="Times New Roman" w:eastAsia="Liberation Serif" w:hAnsi="Times New Roman" w:cs="Times New Roman"/>
          <w:u w:val="single"/>
        </w:rPr>
        <w:t xml:space="preserve">           </w:t>
      </w:r>
      <w:r w:rsidR="005B7CC3">
        <w:rPr>
          <w:rFonts w:ascii="Times New Roman" w:eastAsia="Liberation Serif" w:hAnsi="Times New Roman" w:cs="Times New Roman"/>
          <w:u w:val="single"/>
        </w:rPr>
        <w:t xml:space="preserve">                                                                </w:t>
      </w:r>
      <w:r w:rsidR="00963653" w:rsidRPr="005B7CC3">
        <w:rPr>
          <w:rFonts w:ascii="Times New Roman" w:eastAsia="Liberation Serif" w:hAnsi="Times New Roman" w:cs="Times New Roman"/>
          <w:u w:val="single"/>
        </w:rPr>
        <w:t xml:space="preserve">           </w:t>
      </w:r>
    </w:p>
    <w:p w:rsidR="005B7CC3" w:rsidRPr="005B7CC3" w:rsidRDefault="005B7CC3" w:rsidP="005B7CC3">
      <w:pPr>
        <w:tabs>
          <w:tab w:val="left" w:pos="7371"/>
        </w:tabs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B478D0" w:rsidRDefault="00B478D0">
      <w:pPr>
        <w:tabs>
          <w:tab w:val="right" w:pos="7371"/>
        </w:tabs>
        <w:spacing w:line="360" w:lineRule="auto"/>
        <w:rPr>
          <w:rFonts w:hint="eastAsia"/>
        </w:rPr>
      </w:pPr>
      <w:r>
        <w:t>Дата сдачи законченной работы</w:t>
      </w:r>
      <w:r>
        <w:tab/>
      </w:r>
      <w:r w:rsidR="00504153">
        <w:t xml:space="preserve">     </w:t>
      </w:r>
      <w:r>
        <w:t>«</w:t>
      </w:r>
      <w:r w:rsidR="00B50111">
        <w:rPr>
          <w:u w:val="single"/>
        </w:rPr>
        <w:t>01</w:t>
      </w:r>
      <w:r>
        <w:rPr>
          <w:u w:val="single"/>
        </w:rPr>
        <w:t xml:space="preserve"> </w:t>
      </w:r>
      <w:r>
        <w:t>»</w:t>
      </w:r>
      <w:r>
        <w:rPr>
          <w:u w:val="single"/>
        </w:rPr>
        <w:t xml:space="preserve">    </w:t>
      </w:r>
      <w:r w:rsidR="00B50111">
        <w:rPr>
          <w:u w:val="single"/>
        </w:rPr>
        <w:t>июня</w:t>
      </w:r>
      <w:r>
        <w:rPr>
          <w:u w:val="single"/>
        </w:rPr>
        <w:t xml:space="preserve">   </w:t>
      </w:r>
      <w:r>
        <w:t xml:space="preserve"> 20</w:t>
      </w:r>
      <w:r w:rsidR="00A04AC9">
        <w:rPr>
          <w:u w:val="single"/>
        </w:rPr>
        <w:t>1</w:t>
      </w:r>
      <w:r w:rsidR="008F6444">
        <w:rPr>
          <w:u w:val="single"/>
        </w:rPr>
        <w:t>9</w:t>
      </w:r>
      <w:r>
        <w:t xml:space="preserve"> г.</w:t>
      </w:r>
    </w:p>
    <w:p w:rsidR="00B478D0" w:rsidRDefault="00B478D0">
      <w:pPr>
        <w:tabs>
          <w:tab w:val="right" w:pos="7371"/>
        </w:tabs>
        <w:spacing w:line="360" w:lineRule="auto"/>
        <w:rPr>
          <w:rFonts w:hint="eastAsia"/>
        </w:rPr>
      </w:pPr>
      <w:r>
        <w:t>Дата выдачи задания</w:t>
      </w:r>
      <w:r>
        <w:tab/>
        <w:t>«</w:t>
      </w:r>
      <w:r w:rsidR="00622FF5">
        <w:rPr>
          <w:u w:val="single"/>
        </w:rPr>
        <w:t>8</w:t>
      </w:r>
      <w:r>
        <w:t xml:space="preserve">» </w:t>
      </w:r>
      <w:r>
        <w:rPr>
          <w:u w:val="single"/>
        </w:rPr>
        <w:t>февраля</w:t>
      </w:r>
      <w:r>
        <w:t xml:space="preserve"> 20</w:t>
      </w:r>
      <w:r w:rsidR="00A04AC9">
        <w:rPr>
          <w:u w:val="single"/>
        </w:rPr>
        <w:t>1</w:t>
      </w:r>
      <w:r w:rsidR="00775E58">
        <w:rPr>
          <w:u w:val="single"/>
        </w:rPr>
        <w:t>9</w:t>
      </w:r>
      <w:r>
        <w:t>г.</w:t>
      </w:r>
    </w:p>
    <w:p w:rsidR="00B478D0" w:rsidRDefault="00B478D0">
      <w:pPr>
        <w:tabs>
          <w:tab w:val="left" w:pos="7380"/>
        </w:tabs>
        <w:rPr>
          <w:rFonts w:hint="eastAsia"/>
          <w:i/>
          <w:iCs/>
          <w:sz w:val="16"/>
        </w:rPr>
      </w:pPr>
      <w:r>
        <w:t xml:space="preserve">Задание выдал </w:t>
      </w:r>
      <w:r>
        <w:rPr>
          <w:u w:val="single"/>
        </w:rPr>
        <w:t xml:space="preserve">          </w:t>
      </w:r>
      <w:r w:rsidR="00775E58">
        <w:rPr>
          <w:u w:val="single"/>
        </w:rPr>
        <w:t xml:space="preserve">             </w:t>
      </w:r>
      <w:r w:rsidR="00055D7D">
        <w:rPr>
          <w:u w:val="single"/>
        </w:rPr>
        <w:t xml:space="preserve">доцент Монахов </w:t>
      </w:r>
      <w:r w:rsidR="00D5177B">
        <w:rPr>
          <w:rFonts w:ascii="Times New Roman" w:hAnsi="Times New Roman" w:cs="Times New Roman"/>
          <w:u w:val="single"/>
        </w:rPr>
        <w:t>Ю.М.</w:t>
      </w:r>
      <w:r w:rsidR="00055D7D">
        <w:rPr>
          <w:rFonts w:asciiTheme="minorHAnsi" w:hAnsiTheme="minorHAnsi"/>
          <w:u w:val="single"/>
        </w:rPr>
        <w:t xml:space="preserve">                                               </w:t>
      </w:r>
    </w:p>
    <w:p w:rsidR="00B478D0" w:rsidRPr="00055D7D" w:rsidRDefault="00B478D0">
      <w:pPr>
        <w:rPr>
          <w:rFonts w:asciiTheme="minorHAnsi" w:hAnsiTheme="minorHAnsi"/>
        </w:rPr>
      </w:pP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 w:rsidR="00521EB8">
        <w:rPr>
          <w:i/>
          <w:iCs/>
          <w:sz w:val="16"/>
        </w:rPr>
        <w:t>(руководител</w:t>
      </w:r>
      <w:r w:rsidR="00055D7D">
        <w:rPr>
          <w:rFonts w:asciiTheme="minorHAnsi" w:hAnsiTheme="minorHAnsi"/>
          <w:i/>
          <w:iCs/>
          <w:sz w:val="16"/>
        </w:rPr>
        <w:t>ь)</w:t>
      </w:r>
    </w:p>
    <w:p w:rsidR="00B478D0" w:rsidRDefault="00521EB8">
      <w:pPr>
        <w:tabs>
          <w:tab w:val="left" w:leader="underscore" w:pos="7371"/>
        </w:tabs>
        <w:rPr>
          <w:rFonts w:hint="eastAsia"/>
          <w:i/>
          <w:iCs/>
          <w:sz w:val="16"/>
        </w:rPr>
      </w:pPr>
      <w:r>
        <w:t xml:space="preserve">Задание получил     </w:t>
      </w:r>
      <w:r>
        <w:rPr>
          <w:u w:val="single"/>
        </w:rPr>
        <w:t xml:space="preserve">          </w:t>
      </w:r>
      <w:r w:rsidR="00775E58">
        <w:rPr>
          <w:u w:val="single"/>
        </w:rPr>
        <w:t xml:space="preserve">          </w:t>
      </w:r>
      <w:r>
        <w:rPr>
          <w:u w:val="single"/>
        </w:rPr>
        <w:t xml:space="preserve"> </w:t>
      </w:r>
      <w:r w:rsidR="00B50111">
        <w:rPr>
          <w:u w:val="single"/>
        </w:rPr>
        <w:t>Сорокин Ф.О.</w:t>
      </w:r>
      <w:r w:rsidR="00055D7D" w:rsidRPr="00D5177B">
        <w:rPr>
          <w:rFonts w:ascii="Times New Roman" w:hAnsi="Times New Roman" w:cs="Times New Roman"/>
          <w:u w:val="single"/>
        </w:rPr>
        <w:t xml:space="preserve">                                                  </w:t>
      </w:r>
    </w:p>
    <w:p w:rsidR="005B7CC3" w:rsidRPr="00D5177B" w:rsidRDefault="00775E58" w:rsidP="005B7CC3">
      <w:pPr>
        <w:rPr>
          <w:rFonts w:asciiTheme="minorHAnsi" w:hAnsiTheme="minorHAnsi"/>
          <w:i/>
          <w:iCs/>
          <w:sz w:val="16"/>
        </w:rPr>
      </w:pP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</w:r>
      <w:r>
        <w:rPr>
          <w:i/>
          <w:iCs/>
          <w:sz w:val="16"/>
        </w:rPr>
        <w:tab/>
        <w:t xml:space="preserve">    </w:t>
      </w:r>
      <w:r w:rsidR="005B7CC3">
        <w:rPr>
          <w:i/>
          <w:iCs/>
          <w:sz w:val="16"/>
        </w:rPr>
        <w:t>(студент</w:t>
      </w:r>
      <w:r w:rsidR="00D5177B">
        <w:rPr>
          <w:i/>
          <w:iCs/>
          <w:sz w:val="16"/>
        </w:rPr>
        <w:t>)</w:t>
      </w:r>
    </w:p>
    <w:p w:rsidR="005B7CC3" w:rsidRDefault="005B7CC3" w:rsidP="005B7CC3">
      <w:pPr>
        <w:rPr>
          <w:rFonts w:hint="eastAsia"/>
        </w:rPr>
      </w:pPr>
    </w:p>
    <w:p w:rsidR="00B478D0" w:rsidRDefault="00B478D0">
      <w:pPr>
        <w:spacing w:line="360" w:lineRule="auto"/>
        <w:jc w:val="center"/>
        <w:rPr>
          <w:rFonts w:hint="eastAsia"/>
          <w:sz w:val="22"/>
        </w:rPr>
      </w:pPr>
      <w:r>
        <w:t>Ход выполнения</w:t>
      </w:r>
    </w:p>
    <w:tbl>
      <w:tblPr>
        <w:tblW w:w="7371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560"/>
        <w:gridCol w:w="737"/>
        <w:gridCol w:w="851"/>
        <w:gridCol w:w="680"/>
        <w:gridCol w:w="850"/>
        <w:gridCol w:w="851"/>
        <w:gridCol w:w="850"/>
        <w:gridCol w:w="992"/>
      </w:tblGrid>
      <w:tr w:rsidR="00521EB8" w:rsidTr="00D5177B">
        <w:trPr>
          <w:trHeight w:val="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pacing w:line="360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Дата</w:t>
            </w:r>
          </w:p>
          <w:p w:rsidR="00521EB8" w:rsidRDefault="00521EB8">
            <w:pPr>
              <w:spacing w:line="360" w:lineRule="auto"/>
              <w:rPr>
                <w:rFonts w:hint="eastAsia"/>
                <w:sz w:val="22"/>
              </w:rPr>
            </w:pP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521EB8" w:rsidRPr="00521EB8" w:rsidRDefault="00521EB8">
            <w:pPr>
              <w:snapToGrid w:val="0"/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21EB8" w:rsidTr="00D5177B">
        <w:trPr>
          <w:trHeight w:val="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pacing w:line="360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Процент</w:t>
            </w:r>
          </w:p>
          <w:p w:rsidR="00521EB8" w:rsidRDefault="00521EB8">
            <w:pPr>
              <w:spacing w:line="360" w:lineRule="auto"/>
              <w:rPr>
                <w:rFonts w:hint="eastAsia"/>
              </w:rPr>
            </w:pPr>
            <w:r>
              <w:rPr>
                <w:sz w:val="22"/>
              </w:rPr>
              <w:t>выполнения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</w:tr>
      <w:tr w:rsidR="00521EB8" w:rsidTr="00D5177B">
        <w:trPr>
          <w:trHeight w:val="23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pacing w:line="360" w:lineRule="auto"/>
              <w:rPr>
                <w:rFonts w:hint="eastAsia"/>
                <w:sz w:val="22"/>
              </w:rPr>
            </w:pPr>
            <w:r>
              <w:rPr>
                <w:sz w:val="22"/>
              </w:rPr>
              <w:t>Подпись</w:t>
            </w:r>
          </w:p>
          <w:p w:rsidR="00521EB8" w:rsidRDefault="00521EB8">
            <w:pPr>
              <w:spacing w:line="360" w:lineRule="auto"/>
              <w:rPr>
                <w:rFonts w:hint="eastAsia"/>
              </w:rPr>
            </w:pPr>
            <w:r>
              <w:rPr>
                <w:sz w:val="22"/>
              </w:rPr>
              <w:t>руководителя</w:t>
            </w:r>
          </w:p>
        </w:tc>
        <w:tc>
          <w:tcPr>
            <w:tcW w:w="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</w:tcPr>
          <w:p w:rsidR="00521EB8" w:rsidRDefault="00521EB8">
            <w:pPr>
              <w:snapToGrid w:val="0"/>
              <w:spacing w:line="360" w:lineRule="auto"/>
              <w:rPr>
                <w:rFonts w:hint="eastAsia"/>
              </w:rPr>
            </w:pPr>
          </w:p>
        </w:tc>
      </w:tr>
    </w:tbl>
    <w:p w:rsidR="009028DD" w:rsidRPr="00521EB8" w:rsidRDefault="009028DD" w:rsidP="00521EB8">
      <w:pPr>
        <w:tabs>
          <w:tab w:val="left" w:pos="1740"/>
        </w:tabs>
        <w:rPr>
          <w:rFonts w:ascii="Times New Roman" w:hAnsi="Times New Roman" w:cs="Times New Roman"/>
        </w:rPr>
      </w:pPr>
    </w:p>
    <w:sectPr w:rsidR="009028DD" w:rsidRPr="00521EB8" w:rsidSect="009C7FE1">
      <w:pgSz w:w="8419" w:h="11906"/>
      <w:pgMar w:top="993" w:right="575" w:bottom="1134" w:left="81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charset w:val="02"/>
    <w:family w:val="auto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none"/>
      <w:pStyle w:val="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61D526A"/>
    <w:multiLevelType w:val="hybridMultilevel"/>
    <w:tmpl w:val="7ECCDC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A7183B"/>
    <w:multiLevelType w:val="hybridMultilevel"/>
    <w:tmpl w:val="0A326E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C8245C"/>
    <w:multiLevelType w:val="hybridMultilevel"/>
    <w:tmpl w:val="BAA83B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9BB"/>
    <w:rsid w:val="00055D7D"/>
    <w:rsid w:val="000A2441"/>
    <w:rsid w:val="00303FD2"/>
    <w:rsid w:val="003B5B21"/>
    <w:rsid w:val="00431498"/>
    <w:rsid w:val="004E2F92"/>
    <w:rsid w:val="00504153"/>
    <w:rsid w:val="00521EB8"/>
    <w:rsid w:val="005B7CC3"/>
    <w:rsid w:val="00622FF5"/>
    <w:rsid w:val="006E1C83"/>
    <w:rsid w:val="00775E58"/>
    <w:rsid w:val="008F6444"/>
    <w:rsid w:val="009028DD"/>
    <w:rsid w:val="00963653"/>
    <w:rsid w:val="009C7FE1"/>
    <w:rsid w:val="009D0D11"/>
    <w:rsid w:val="00A04AC9"/>
    <w:rsid w:val="00A134BC"/>
    <w:rsid w:val="00B16266"/>
    <w:rsid w:val="00B478D0"/>
    <w:rsid w:val="00B50111"/>
    <w:rsid w:val="00C869BB"/>
    <w:rsid w:val="00C9244D"/>
    <w:rsid w:val="00D5177B"/>
    <w:rsid w:val="00EA5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customStyle="1" w:styleId="a5">
    <w:name w:val="Символ нумераци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8">
    <w:name w:val="обычный ГОСТ"/>
    <w:basedOn w:val="a"/>
    <w:pPr>
      <w:spacing w:line="360" w:lineRule="auto"/>
      <w:jc w:val="both"/>
    </w:pPr>
    <w:rPr>
      <w:rFonts w:ascii="Times New Roman" w:hAnsi="Times New Roman" w:cs="Times New Roman"/>
    </w:rPr>
  </w:style>
  <w:style w:type="paragraph" w:customStyle="1" w:styleId="a9">
    <w:name w:val="Блочная цитата"/>
    <w:basedOn w:val="a"/>
    <w:pPr>
      <w:spacing w:after="283"/>
      <w:ind w:left="567" w:right="567"/>
    </w:pPr>
  </w:style>
  <w:style w:type="paragraph" w:styleId="aa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b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styleId="ae">
    <w:name w:val="Body Text Indent"/>
    <w:basedOn w:val="a"/>
    <w:pPr>
      <w:spacing w:line="360" w:lineRule="auto"/>
      <w:ind w:firstLine="709"/>
    </w:pPr>
  </w:style>
  <w:style w:type="paragraph" w:styleId="af">
    <w:name w:val="Balloon Text"/>
    <w:basedOn w:val="a"/>
    <w:link w:val="af0"/>
    <w:uiPriority w:val="99"/>
    <w:semiHidden/>
    <w:unhideWhenUsed/>
    <w:rsid w:val="00D5177B"/>
    <w:rPr>
      <w:rFonts w:ascii="Segoe UI" w:hAnsi="Segoe UI" w:cs="Mangal"/>
      <w:sz w:val="18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D5177B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af1">
    <w:name w:val="List Paragraph"/>
    <w:basedOn w:val="a"/>
    <w:uiPriority w:val="34"/>
    <w:qFormat/>
    <w:rsid w:val="00775E58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SimSun" w:hAnsi="Liberation Serif" w:cs="Arial"/>
      <w:kern w:val="1"/>
      <w:sz w:val="24"/>
      <w:szCs w:val="24"/>
      <w:lang w:eastAsia="zh-CN" w:bidi="hi-IN"/>
    </w:rPr>
  </w:style>
  <w:style w:type="paragraph" w:styleId="1">
    <w:name w:val="heading 1"/>
    <w:basedOn w:val="10"/>
    <w:next w:val="a0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2">
    <w:name w:val="heading 2"/>
    <w:basedOn w:val="10"/>
    <w:next w:val="a0"/>
    <w:qFormat/>
    <w:pPr>
      <w:numPr>
        <w:ilvl w:val="1"/>
        <w:numId w:val="2"/>
      </w:numPr>
      <w:spacing w:before="200"/>
      <w:outlineLvl w:val="1"/>
    </w:pPr>
    <w:rPr>
      <w:b/>
      <w:bCs/>
      <w:sz w:val="32"/>
      <w:szCs w:val="32"/>
    </w:rPr>
  </w:style>
  <w:style w:type="paragraph" w:styleId="3">
    <w:name w:val="heading 3"/>
    <w:basedOn w:val="10"/>
    <w:next w:val="a0"/>
    <w:qFormat/>
    <w:pPr>
      <w:numPr>
        <w:ilvl w:val="2"/>
        <w:numId w:val="2"/>
      </w:numPr>
      <w:spacing w:before="140"/>
      <w:outlineLvl w:val="2"/>
    </w:pPr>
    <w:rPr>
      <w:b/>
      <w:bCs/>
      <w:color w:val="80808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a4">
    <w:name w:val="Маркеры списка"/>
    <w:rPr>
      <w:rFonts w:ascii="OpenSymbol" w:eastAsia="OpenSymbol" w:hAnsi="OpenSymbol" w:cs="OpenSymbol"/>
    </w:rPr>
  </w:style>
  <w:style w:type="character" w:customStyle="1" w:styleId="a5">
    <w:name w:val="Символ нумерации"/>
  </w:style>
  <w:style w:type="paragraph" w:customStyle="1" w:styleId="10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0">
    <w:name w:val="Body Text"/>
    <w:basedOn w:val="a"/>
    <w:pPr>
      <w:spacing w:after="140" w:line="288" w:lineRule="auto"/>
    </w:pPr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8">
    <w:name w:val="обычный ГОСТ"/>
    <w:basedOn w:val="a"/>
    <w:pPr>
      <w:spacing w:line="360" w:lineRule="auto"/>
      <w:jc w:val="both"/>
    </w:pPr>
    <w:rPr>
      <w:rFonts w:ascii="Times New Roman" w:hAnsi="Times New Roman" w:cs="Times New Roman"/>
    </w:rPr>
  </w:style>
  <w:style w:type="paragraph" w:customStyle="1" w:styleId="a9">
    <w:name w:val="Блочная цитата"/>
    <w:basedOn w:val="a"/>
    <w:pPr>
      <w:spacing w:after="283"/>
      <w:ind w:left="567" w:right="567"/>
    </w:pPr>
  </w:style>
  <w:style w:type="paragraph" w:styleId="aa">
    <w:name w:val="Title"/>
    <w:basedOn w:val="10"/>
    <w:next w:val="a0"/>
    <w:qFormat/>
    <w:pPr>
      <w:jc w:val="center"/>
    </w:pPr>
    <w:rPr>
      <w:b/>
      <w:bCs/>
      <w:sz w:val="56"/>
      <w:szCs w:val="56"/>
    </w:rPr>
  </w:style>
  <w:style w:type="paragraph" w:styleId="ab">
    <w:name w:val="Subtitle"/>
    <w:basedOn w:val="10"/>
    <w:next w:val="a0"/>
    <w:qFormat/>
    <w:pPr>
      <w:spacing w:before="60"/>
      <w:jc w:val="center"/>
    </w:pPr>
    <w:rPr>
      <w:sz w:val="36"/>
      <w:szCs w:val="36"/>
    </w:rPr>
  </w:style>
  <w:style w:type="paragraph" w:customStyle="1" w:styleId="ac">
    <w:name w:val="Содержимое таблицы"/>
    <w:basedOn w:val="a"/>
    <w:pPr>
      <w:suppressLineNumbers/>
    </w:pPr>
  </w:style>
  <w:style w:type="paragraph" w:customStyle="1" w:styleId="ad">
    <w:name w:val="Заголовок таблицы"/>
    <w:basedOn w:val="ac"/>
    <w:pPr>
      <w:jc w:val="center"/>
    </w:pPr>
    <w:rPr>
      <w:b/>
      <w:bCs/>
    </w:rPr>
  </w:style>
  <w:style w:type="paragraph" w:styleId="ae">
    <w:name w:val="Body Text Indent"/>
    <w:basedOn w:val="a"/>
    <w:pPr>
      <w:spacing w:line="360" w:lineRule="auto"/>
      <w:ind w:firstLine="709"/>
    </w:pPr>
  </w:style>
  <w:style w:type="paragraph" w:styleId="af">
    <w:name w:val="Balloon Text"/>
    <w:basedOn w:val="a"/>
    <w:link w:val="af0"/>
    <w:uiPriority w:val="99"/>
    <w:semiHidden/>
    <w:unhideWhenUsed/>
    <w:rsid w:val="00D5177B"/>
    <w:rPr>
      <w:rFonts w:ascii="Segoe UI" w:hAnsi="Segoe UI" w:cs="Mangal"/>
      <w:sz w:val="18"/>
      <w:szCs w:val="16"/>
    </w:rPr>
  </w:style>
  <w:style w:type="character" w:customStyle="1" w:styleId="af0">
    <w:name w:val="Текст выноски Знак"/>
    <w:basedOn w:val="a1"/>
    <w:link w:val="af"/>
    <w:uiPriority w:val="99"/>
    <w:semiHidden/>
    <w:rsid w:val="00D5177B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af1">
    <w:name w:val="List Paragraph"/>
    <w:basedOn w:val="a"/>
    <w:uiPriority w:val="34"/>
    <w:qFormat/>
    <w:rsid w:val="00775E5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880C6-44CA-451F-AF22-4759939D3C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</cp:lastModifiedBy>
  <cp:revision>3</cp:revision>
  <cp:lastPrinted>2018-02-11T10:10:00Z</cp:lastPrinted>
  <dcterms:created xsi:type="dcterms:W3CDTF">2020-05-31T21:52:00Z</dcterms:created>
  <dcterms:modified xsi:type="dcterms:W3CDTF">2020-06-03T15:50:00Z</dcterms:modified>
</cp:coreProperties>
</file>